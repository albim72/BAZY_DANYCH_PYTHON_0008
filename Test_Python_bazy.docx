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EF1900A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4C9C184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B11A4F2" w14:textId="77777777" w:rsidR="00174471" w:rsidRPr="003E51B2" w:rsidRDefault="00174471" w:rsidP="0096437D"/>
        </w:tc>
      </w:tr>
      <w:tr w:rsidR="00005665" w:rsidRPr="003E51B2" w14:paraId="1C108038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642F84FB" w14:textId="77777777" w:rsidR="00005665" w:rsidRPr="003E51B2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0E0D779D" w14:textId="5E3BC4AD" w:rsidR="00005665" w:rsidRPr="00791BC5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35B28120" w14:textId="1C25E6CA" w:rsidR="00005665" w:rsidRPr="003E51B2" w:rsidRDefault="00005665" w:rsidP="00005665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6A3F08" w:rsidRPr="003E51B2" w14:paraId="0B37397D" w14:textId="77777777" w:rsidTr="00EE021B">
        <w:trPr>
          <w:cantSplit/>
          <w:trHeight w:val="1871"/>
        </w:trPr>
        <w:tc>
          <w:tcPr>
            <w:tcW w:w="9777" w:type="dxa"/>
            <w:gridSpan w:val="5"/>
            <w:tcBorders>
              <w:top w:val="single" w:sz="4" w:space="0" w:color="auto"/>
            </w:tcBorders>
          </w:tcPr>
          <w:p w14:paraId="18843769" w14:textId="77BEAEF1" w:rsidR="006A3F08" w:rsidRDefault="006A3F08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B60436">
              <w:rPr>
                <w:b/>
                <w:i/>
                <w:noProof/>
                <w:snapToGrid w:val="0"/>
                <w:sz w:val="32"/>
              </w:rPr>
              <w:t xml:space="preserve">Python </w:t>
            </w:r>
            <w:r w:rsidR="00237479">
              <w:rPr>
                <w:b/>
                <w:i/>
                <w:noProof/>
                <w:snapToGrid w:val="0"/>
                <w:sz w:val="32"/>
              </w:rPr>
              <w:t>–</w:t>
            </w:r>
            <w:r w:rsidRPr="00B60436">
              <w:rPr>
                <w:b/>
                <w:i/>
                <w:noProof/>
                <w:snapToGrid w:val="0"/>
                <w:sz w:val="32"/>
              </w:rPr>
              <w:t xml:space="preserve"> </w:t>
            </w:r>
            <w:r w:rsidR="00237479">
              <w:rPr>
                <w:b/>
                <w:i/>
                <w:noProof/>
                <w:snapToGrid w:val="0"/>
                <w:sz w:val="32"/>
              </w:rPr>
              <w:t>bazy danych</w:t>
            </w:r>
          </w:p>
          <w:p w14:paraId="234E8599" w14:textId="77777777" w:rsidR="006A3F08" w:rsidRPr="002F000A" w:rsidRDefault="006A3F08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B60436">
              <w:rPr>
                <w:b/>
                <w:i/>
                <w:snapToGrid w:val="0"/>
              </w:rPr>
              <w:t>SK-PYTHON-ANALIZ</w:t>
            </w:r>
            <w:r>
              <w:rPr>
                <w:b/>
                <w:i/>
                <w:snapToGrid w:val="0"/>
              </w:rPr>
              <w:t>A</w:t>
            </w:r>
          </w:p>
          <w:p w14:paraId="1667F8E1" w14:textId="2B98BD77" w:rsidR="006A3F08" w:rsidRPr="002F000A" w:rsidRDefault="006A3F08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 xml:space="preserve">Data: </w:t>
            </w:r>
            <w:r w:rsidR="00237479">
              <w:rPr>
                <w:b/>
                <w:i/>
                <w:snapToGrid w:val="0"/>
              </w:rPr>
              <w:t>11</w:t>
            </w:r>
            <w:r>
              <w:rPr>
                <w:b/>
                <w:i/>
                <w:snapToGrid w:val="0"/>
              </w:rPr>
              <w:t>-</w:t>
            </w:r>
            <w:r w:rsidR="00237479">
              <w:rPr>
                <w:b/>
                <w:i/>
                <w:snapToGrid w:val="0"/>
              </w:rPr>
              <w:t>13</w:t>
            </w:r>
            <w:r>
              <w:rPr>
                <w:b/>
                <w:i/>
                <w:snapToGrid w:val="0"/>
              </w:rPr>
              <w:t>.</w:t>
            </w:r>
            <w:r w:rsidR="00237479">
              <w:rPr>
                <w:b/>
                <w:i/>
                <w:snapToGrid w:val="0"/>
              </w:rPr>
              <w:t>08</w:t>
            </w:r>
            <w:r>
              <w:rPr>
                <w:b/>
                <w:i/>
                <w:snapToGrid w:val="0"/>
              </w:rPr>
              <w:t>.202</w:t>
            </w:r>
            <w:r w:rsidR="00237479">
              <w:rPr>
                <w:b/>
                <w:i/>
                <w:snapToGrid w:val="0"/>
              </w:rPr>
              <w:t>5</w:t>
            </w:r>
          </w:p>
          <w:p w14:paraId="2DC38F5B" w14:textId="77777777" w:rsidR="006A3F08" w:rsidRPr="002F000A" w:rsidRDefault="006A3F08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>Wykładowca: Marcin Albiniak</w:t>
            </w:r>
          </w:p>
          <w:p w14:paraId="425F51B4" w14:textId="77777777" w:rsidR="006A3F08" w:rsidRDefault="006A3F08" w:rsidP="00731BF3">
            <w:pPr>
              <w:ind w:left="8"/>
              <w:rPr>
                <w:b/>
                <w:i/>
                <w:snapToGrid w:val="0"/>
              </w:rPr>
            </w:pP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241204</w:t>
            </w:r>
            <w:r>
              <w:rPr>
                <w:b/>
                <w:i/>
                <w:snapToGrid w:val="0"/>
                <w:lang w:val="x-none"/>
              </w:rPr>
              <w:t>_2551500PYT_140</w:t>
            </w:r>
            <w:r>
              <w:rPr>
                <w:b/>
                <w:i/>
                <w:snapToGrid w:val="0"/>
              </w:rPr>
              <w:t>4</w:t>
            </w:r>
            <w:r>
              <w:rPr>
                <w:b/>
                <w:i/>
                <w:snapToGrid w:val="0"/>
                <w:lang w:val="x-none"/>
              </w:rPr>
              <w:t>08</w:t>
            </w:r>
            <w:r>
              <w:rPr>
                <w:b/>
                <w:i/>
                <w:snapToGrid w:val="0"/>
              </w:rPr>
              <w:t>AKA_</w:t>
            </w:r>
          </w:p>
          <w:p w14:paraId="3FF092A9" w14:textId="77777777" w:rsidR="006A3F08" w:rsidRPr="003E51B2" w:rsidRDefault="006A3F08" w:rsidP="0096437D"/>
        </w:tc>
      </w:tr>
      <w:tr w:rsidR="00174471" w14:paraId="293E924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A51D9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96D1800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174471" w14:paraId="6254EE04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07EF600" w14:textId="01702C7B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7E0E97">
              <w:rPr>
                <w:b/>
                <w:i/>
              </w:rPr>
              <w:t xml:space="preserve"> 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4508" w14:textId="2235780A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sdt>
              <w:sdtPr>
                <w:rPr>
                  <w:b/>
                  <w:i/>
                  <w:sz w:val="28"/>
                  <w:szCs w:val="28"/>
                  <w:highlight w:val="lightGray"/>
                </w:rPr>
                <w:id w:val="-2142570790"/>
                <w:placeholder>
                  <w:docPart w:val="A40303BC7AA94F16908CEFB59D4E37CF"/>
                </w:placeholder>
                <w:text/>
              </w:sdtPr>
              <w:sdtContent>
                <w:r w:rsidR="005072DB" w:rsidRPr="005072DB">
                  <w:rPr>
                    <w:b/>
                    <w:i/>
                    <w:sz w:val="28"/>
                    <w:szCs w:val="28"/>
                    <w:highlight w:val="lightGray"/>
                  </w:rPr>
                  <w:t>11</w:t>
                </w:r>
              </w:sdtContent>
            </w:sdt>
            <w:r w:rsidR="00D05AD6">
              <w:rPr>
                <w:b/>
                <w:i/>
              </w:rPr>
              <w:t xml:space="preserve">  </w:t>
            </w:r>
            <w:r w:rsidR="0032612C">
              <w:rPr>
                <w:b/>
                <w:i/>
              </w:rPr>
              <w:t>pkt.</w:t>
            </w:r>
          </w:p>
        </w:tc>
      </w:tr>
      <w:tr w:rsidR="00174471" w14:paraId="080FEF8B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EC70" w14:textId="47672BDF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7E0E97">
              <w:rPr>
                <w:b/>
                <w:i/>
              </w:rPr>
              <w:t xml:space="preserve"> </w:t>
            </w:r>
            <w:r w:rsidR="00D05AD6">
              <w:rPr>
                <w:b/>
                <w:i/>
              </w:rPr>
              <w:t xml:space="preserve"> 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857D" w14:textId="786F2E7A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Cs/>
                  <w:i/>
                  <w:sz w:val="22"/>
                  <w:szCs w:val="22"/>
                  <w:highlight w:val="lightGray"/>
                </w:rPr>
                <w:id w:val="-1841688047"/>
                <w:placeholder>
                  <w:docPart w:val="207BBB0634C8431ABFD498093414CF88"/>
                </w:placeholder>
                <w:showingPlcHdr/>
                <w:text/>
              </w:sdtPr>
              <w:sdtContent>
                <w:r w:rsidR="00C4517D" w:rsidRPr="00C14738">
                  <w:rPr>
                    <w:rStyle w:val="Tekstzastpczy"/>
                  </w:rPr>
                  <w:t>Kliknij lub naciśnij tutaj, aby wprowadzić tekst.</w:t>
                </w:r>
              </w:sdtContent>
            </w:sdt>
            <w:r w:rsidR="00D05AD6" w:rsidRPr="005072DB">
              <w:rPr>
                <w:bCs/>
                <w:i/>
                <w:sz w:val="22"/>
                <w:szCs w:val="22"/>
              </w:rPr>
              <w:t xml:space="preserve">  </w:t>
            </w:r>
            <w:r w:rsidR="00D05AD6">
              <w:rPr>
                <w:b/>
                <w:i/>
              </w:rPr>
              <w:t>pkt.</w:t>
            </w:r>
          </w:p>
        </w:tc>
      </w:tr>
      <w:tr w:rsidR="00174471" w14:paraId="4A1593F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6566E2" w14:textId="3D709070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7E0E97">
              <w:rPr>
                <w:b/>
                <w:i/>
              </w:rPr>
              <w:t xml:space="preserve"> </w:t>
            </w:r>
            <w:r w:rsidR="007E0E97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B6C558DD279A41E69E83A9C2FBF4F35A"/>
                </w:placeholder>
                <w:showingPlcHdr/>
                <w:date w:fullDate="2024-12-11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C4517D" w:rsidRPr="002A428B">
                  <w:rPr>
                    <w:rStyle w:val="Tekstzastpczy"/>
                  </w:rPr>
                  <w:t>Kliknij lub naciśnij, aby wprowadzić datę.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B28DF91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14:paraId="1DC197A7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8DB5AB4" w14:textId="77C0374C" w:rsidR="00174471" w:rsidRDefault="00174471" w:rsidP="00461F41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D05AD6">
              <w:rPr>
                <w:b/>
                <w:i/>
              </w:rPr>
              <w:t xml:space="preserve"> </w:t>
            </w:r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23386A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26E3931F" w14:textId="77777777" w:rsidR="00174471" w:rsidRPr="00B96C18" w:rsidRDefault="00174471" w:rsidP="00174471">
      <w:pPr>
        <w:rPr>
          <w:sz w:val="12"/>
          <w:szCs w:val="12"/>
        </w:rPr>
      </w:pPr>
    </w:p>
    <w:p w14:paraId="07D6A0A6" w14:textId="77777777" w:rsidR="00EC2E72" w:rsidRDefault="00EC2E72" w:rsidP="00EC2E72">
      <w:pPr>
        <w:pStyle w:val="EgzaminPytanie"/>
        <w:rPr>
          <w:b/>
          <w:bCs/>
        </w:rPr>
      </w:pPr>
      <w:r>
        <w:rPr>
          <w:b/>
          <w:bCs/>
        </w:rPr>
        <w:t xml:space="preserve">1) Środowiska do programowania w języku </w:t>
      </w:r>
      <w:proofErr w:type="spellStart"/>
      <w:r>
        <w:rPr>
          <w:b/>
          <w:bCs/>
        </w:rPr>
        <w:t>Python</w:t>
      </w:r>
      <w:proofErr w:type="spellEnd"/>
      <w:r>
        <w:rPr>
          <w:b/>
          <w:bCs/>
        </w:rPr>
        <w:t xml:space="preserve"> to :</w:t>
      </w:r>
    </w:p>
    <w:p w14:paraId="4FDDBE58" w14:textId="77777777" w:rsidR="00EC2E72" w:rsidRDefault="00000000" w:rsidP="00EC2E72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683707649"/>
          <w14:checkbox>
            <w14:checked w14:val="1"/>
            <w14:checkedState w14:val="221A" w14:font="Calibri"/>
            <w14:uncheckedState w14:val="2610" w14:font="MS Gothic"/>
          </w14:checkbox>
        </w:sdtPr>
        <w:sdtContent>
          <w:r w:rsidR="00EC2E72">
            <w:rPr>
              <w:rFonts w:ascii="Calibri" w:eastAsia="MS Gothic" w:hAnsi="Calibri" w:cs="Calibri"/>
              <w:sz w:val="22"/>
              <w:szCs w:val="22"/>
              <w:lang w:val="en-GB"/>
            </w:rPr>
            <w:t>√</w:t>
          </w:r>
        </w:sdtContent>
      </w:sdt>
      <w:r w:rsidR="00EC2E72">
        <w:rPr>
          <w:lang w:val="en-GB"/>
        </w:rPr>
        <w:t xml:space="preserve"> </w:t>
      </w:r>
      <w:proofErr w:type="spellStart"/>
      <w:r w:rsidR="00EC2E72">
        <w:rPr>
          <w:lang w:val="en-GB"/>
        </w:rPr>
        <w:t>Datalore</w:t>
      </w:r>
      <w:proofErr w:type="spellEnd"/>
    </w:p>
    <w:p w14:paraId="08DC1F19" w14:textId="77777777" w:rsidR="00EC2E72" w:rsidRDefault="00000000" w:rsidP="00EC2E72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  <w14:checkbox>
            <w14:checked w14:val="1"/>
            <w14:checkedState w14:val="221A" w14:font="Calibri"/>
            <w14:uncheckedState w14:val="2610" w14:font="MS Gothic"/>
          </w14:checkbox>
        </w:sdtPr>
        <w:sdtContent>
          <w:r w:rsidR="00EC2E72">
            <w:rPr>
              <w:rFonts w:ascii="Calibri" w:eastAsia="MS Gothic" w:hAnsi="Calibri" w:cs="Calibri"/>
              <w:sz w:val="22"/>
              <w:szCs w:val="22"/>
              <w:lang w:val="en-GB"/>
            </w:rPr>
            <w:t>√</w:t>
          </w:r>
        </w:sdtContent>
      </w:sdt>
      <w:r w:rsidR="00EC2E72">
        <w:rPr>
          <w:lang w:val="en-GB"/>
        </w:rPr>
        <w:t xml:space="preserve"> PyCharm</w:t>
      </w:r>
    </w:p>
    <w:p w14:paraId="7FA1AF7C" w14:textId="77777777" w:rsidR="00EC2E72" w:rsidRDefault="00000000" w:rsidP="00EC2E72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C2E72">
            <w:rPr>
              <w:rFonts w:ascii="MS Gothic" w:eastAsia="MS Gothic" w:hAnsi="MS Gothic" w:hint="cs"/>
              <w:sz w:val="22"/>
              <w:szCs w:val="22"/>
              <w:lang w:val="en-GB"/>
            </w:rPr>
            <w:t>☐</w:t>
          </w:r>
        </w:sdtContent>
      </w:sdt>
      <w:r w:rsidR="00EC2E72">
        <w:rPr>
          <w:lang w:val="en-GB"/>
        </w:rPr>
        <w:t xml:space="preserve"> </w:t>
      </w:r>
      <w:proofErr w:type="spellStart"/>
      <w:r w:rsidR="00EC2E72">
        <w:rPr>
          <w:lang w:val="en-GB"/>
        </w:rPr>
        <w:t>Intellij</w:t>
      </w:r>
      <w:proofErr w:type="spellEnd"/>
    </w:p>
    <w:p w14:paraId="78D62B18" w14:textId="77777777" w:rsidR="00EC2E72" w:rsidRDefault="00000000" w:rsidP="00EC2E72">
      <w:pPr>
        <w:pStyle w:val="EgzaminOdpowiedz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-1622209698"/>
          <w14:checkbox>
            <w14:checked w14:val="1"/>
            <w14:checkedState w14:val="221A" w14:font="Calibri"/>
            <w14:uncheckedState w14:val="2610" w14:font="MS Gothic"/>
          </w14:checkbox>
        </w:sdtPr>
        <w:sdtContent>
          <w:r w:rsidR="00EC2E72">
            <w:rPr>
              <w:rFonts w:ascii="Calibri" w:eastAsia="MS Gothic" w:hAnsi="Calibri" w:cs="Calibri"/>
              <w:sz w:val="22"/>
              <w:szCs w:val="22"/>
              <w:lang w:val="en-US"/>
            </w:rPr>
            <w:t>√</w:t>
          </w:r>
        </w:sdtContent>
      </w:sdt>
      <w:r w:rsidR="00EC2E72">
        <w:rPr>
          <w:lang w:val="en-US"/>
        </w:rPr>
        <w:t xml:space="preserve"> Visual Studio Code</w:t>
      </w:r>
    </w:p>
    <w:p w14:paraId="4B402C15" w14:textId="5E3E24A3" w:rsidR="00EC2E72" w:rsidRDefault="00EC2E72" w:rsidP="00EC2E72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719467608"/>
          <w:placeholder>
            <w:docPart w:val="B9461BCED4494155AB1D2BF242A5F365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7E7FEE9" w14:textId="77777777" w:rsidR="00EC2E72" w:rsidRDefault="00EC2E72" w:rsidP="00EC2E72">
      <w:pPr>
        <w:pStyle w:val="EgzaminPytanie"/>
        <w:rPr>
          <w:b/>
          <w:bCs/>
        </w:rPr>
      </w:pPr>
      <w:r>
        <w:rPr>
          <w:b/>
          <w:bCs/>
        </w:rPr>
        <w:t xml:space="preserve">2) Konstruktor w </w:t>
      </w:r>
      <w:proofErr w:type="spellStart"/>
      <w:r>
        <w:rPr>
          <w:b/>
          <w:bCs/>
        </w:rPr>
        <w:t>Pythonie</w:t>
      </w:r>
      <w:proofErr w:type="spellEnd"/>
      <w:r>
        <w:rPr>
          <w:b/>
          <w:bCs/>
        </w:rPr>
        <w:t xml:space="preserve"> tworzą metody:</w:t>
      </w:r>
    </w:p>
    <w:p w14:paraId="1A2B3652" w14:textId="77777777" w:rsidR="00EC2E72" w:rsidRDefault="00000000" w:rsidP="00EC2E72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797600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C2E72">
            <w:rPr>
              <w:rFonts w:ascii="MS Gothic" w:eastAsia="MS Gothic" w:hAnsi="MS Gothic" w:hint="cs"/>
              <w:sz w:val="22"/>
              <w:szCs w:val="22"/>
              <w:lang w:val="en-GB"/>
            </w:rPr>
            <w:t>☐</w:t>
          </w:r>
        </w:sdtContent>
      </w:sdt>
      <w:r w:rsidR="00EC2E72">
        <w:rPr>
          <w:lang w:val="en-GB"/>
        </w:rPr>
        <w:t xml:space="preserve"> __</w:t>
      </w:r>
      <w:proofErr w:type="spellStart"/>
      <w:r w:rsidR="00EC2E72">
        <w:rPr>
          <w:lang w:val="en-GB"/>
        </w:rPr>
        <w:t>cls</w:t>
      </w:r>
      <w:proofErr w:type="spellEnd"/>
      <w:r w:rsidR="00EC2E72">
        <w:rPr>
          <w:lang w:val="en-GB"/>
        </w:rPr>
        <w:t>__</w:t>
      </w:r>
    </w:p>
    <w:p w14:paraId="06CF9D11" w14:textId="77777777" w:rsidR="00EC2E72" w:rsidRDefault="00000000" w:rsidP="00EC2E72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473486491"/>
          <w14:checkbox>
            <w14:checked w14:val="1"/>
            <w14:checkedState w14:val="221A" w14:font="Calibri"/>
            <w14:uncheckedState w14:val="2610" w14:font="MS Gothic"/>
          </w14:checkbox>
        </w:sdtPr>
        <w:sdtContent>
          <w:r w:rsidR="00EC2E72">
            <w:rPr>
              <w:rFonts w:ascii="Calibri" w:eastAsia="MS Gothic" w:hAnsi="Calibri" w:cs="Calibri"/>
              <w:sz w:val="22"/>
              <w:szCs w:val="22"/>
              <w:lang w:val="en-GB"/>
            </w:rPr>
            <w:t>√</w:t>
          </w:r>
        </w:sdtContent>
      </w:sdt>
      <w:r w:rsidR="00EC2E72">
        <w:rPr>
          <w:lang w:val="en-GB"/>
        </w:rPr>
        <w:t xml:space="preserve"> __</w:t>
      </w:r>
      <w:proofErr w:type="spellStart"/>
      <w:r w:rsidR="00EC2E72">
        <w:rPr>
          <w:lang w:val="en-GB"/>
        </w:rPr>
        <w:t>init</w:t>
      </w:r>
      <w:proofErr w:type="spellEnd"/>
      <w:r w:rsidR="00EC2E72">
        <w:rPr>
          <w:lang w:val="en-GB"/>
        </w:rPr>
        <w:t>__</w:t>
      </w:r>
    </w:p>
    <w:p w14:paraId="65C94E45" w14:textId="77777777" w:rsidR="00EC2E72" w:rsidRDefault="00000000" w:rsidP="00EC2E72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428018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C2E72">
            <w:rPr>
              <w:rFonts w:ascii="MS Gothic" w:eastAsia="MS Gothic" w:hAnsi="MS Gothic" w:hint="cs"/>
              <w:sz w:val="22"/>
              <w:szCs w:val="22"/>
              <w:lang w:val="en-GB"/>
            </w:rPr>
            <w:t>☐</w:t>
          </w:r>
        </w:sdtContent>
      </w:sdt>
      <w:r w:rsidR="00EC2E72">
        <w:rPr>
          <w:lang w:val="en-GB"/>
        </w:rPr>
        <w:t xml:space="preserve"> __main__</w:t>
      </w:r>
    </w:p>
    <w:p w14:paraId="76CC96A3" w14:textId="77777777" w:rsidR="00EC2E72" w:rsidRDefault="00000000" w:rsidP="00EC2E72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89538768"/>
          <w14:checkbox>
            <w14:checked w14:val="1"/>
            <w14:checkedState w14:val="221A" w14:font="Calibri"/>
            <w14:uncheckedState w14:val="2610" w14:font="MS Gothic"/>
          </w14:checkbox>
        </w:sdtPr>
        <w:sdtContent>
          <w:r w:rsidR="00EC2E72">
            <w:rPr>
              <w:rFonts w:ascii="Calibri" w:eastAsia="MS Gothic" w:hAnsi="Calibri" w:cs="Calibri"/>
              <w:sz w:val="22"/>
              <w:szCs w:val="22"/>
              <w:lang w:val="en-GB"/>
            </w:rPr>
            <w:t>√</w:t>
          </w:r>
        </w:sdtContent>
      </w:sdt>
      <w:r w:rsidR="00EC2E72">
        <w:rPr>
          <w:lang w:val="en-GB"/>
        </w:rPr>
        <w:t xml:space="preserve"> __new__</w:t>
      </w:r>
    </w:p>
    <w:p w14:paraId="21BBE8CC" w14:textId="62BBEB48" w:rsidR="00EC2E72" w:rsidRDefault="00EC2E72" w:rsidP="00EC2E72">
      <w:pPr>
        <w:pStyle w:val="EgzaminPunktacja"/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Liczba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punktów</w:t>
      </w:r>
      <w:proofErr w:type="spellEnd"/>
      <w:r>
        <w:rPr>
          <w:lang w:val="en-GB"/>
        </w:rPr>
        <w:t xml:space="preserve">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GB"/>
          </w:rPr>
          <w:id w:val="1245682569"/>
          <w:placeholder>
            <w:docPart w:val="26E21F8C6E6E4705829E7FDCE0DFD168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  <w:lang w:val="en-GB"/>
            </w:rPr>
            <w:t>_____</w:t>
          </w:r>
        </w:sdtContent>
      </w:sdt>
    </w:p>
    <w:p w14:paraId="40DE9E12" w14:textId="77777777" w:rsidR="00EC2E72" w:rsidRDefault="00EC2E72" w:rsidP="00EC2E72">
      <w:pPr>
        <w:pStyle w:val="EgzaminPytanie"/>
        <w:rPr>
          <w:b/>
          <w:bCs/>
        </w:rPr>
      </w:pPr>
      <w:r>
        <w:rPr>
          <w:b/>
          <w:bCs/>
        </w:rPr>
        <w:t xml:space="preserve">3) </w:t>
      </w:r>
      <w:proofErr w:type="spellStart"/>
      <w:r>
        <w:rPr>
          <w:b/>
          <w:bCs/>
        </w:rPr>
        <w:t>Numpy</w:t>
      </w:r>
      <w:proofErr w:type="spellEnd"/>
      <w:r>
        <w:rPr>
          <w:b/>
          <w:bCs/>
        </w:rPr>
        <w:t xml:space="preserve"> jest pakietem, który zwiera w sobie:</w:t>
      </w:r>
    </w:p>
    <w:p w14:paraId="3762E8B7" w14:textId="77777777" w:rsidR="00EC2E72" w:rsidRDefault="00000000" w:rsidP="00EC2E72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21197213"/>
          <w14:checkbox>
            <w14:checked w14:val="1"/>
            <w14:checkedState w14:val="221A" w14:font="Calibri"/>
            <w14:uncheckedState w14:val="2610" w14:font="MS Gothic"/>
          </w14:checkbox>
        </w:sdtPr>
        <w:sdtContent>
          <w:r w:rsidR="00EC2E72">
            <w:rPr>
              <w:rFonts w:ascii="Calibri" w:eastAsia="MS Gothic" w:hAnsi="Calibri" w:cs="Calibri"/>
              <w:sz w:val="22"/>
              <w:szCs w:val="22"/>
            </w:rPr>
            <w:t>√</w:t>
          </w:r>
        </w:sdtContent>
      </w:sdt>
      <w:r w:rsidR="00EC2E72">
        <w:t xml:space="preserve"> deklarację struktur n-wymiarowych</w:t>
      </w:r>
    </w:p>
    <w:p w14:paraId="68867597" w14:textId="77777777" w:rsidR="00EC2E72" w:rsidRDefault="00000000" w:rsidP="00EC2E72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623778041"/>
          <w14:checkbox>
            <w14:checked w14:val="1"/>
            <w14:checkedState w14:val="221A" w14:font="Calibri"/>
            <w14:uncheckedState w14:val="2610" w14:font="MS Gothic"/>
          </w14:checkbox>
        </w:sdtPr>
        <w:sdtContent>
          <w:r w:rsidR="00EC2E72">
            <w:rPr>
              <w:rFonts w:ascii="Calibri" w:eastAsia="MS Gothic" w:hAnsi="Calibri" w:cs="Calibri"/>
              <w:sz w:val="22"/>
              <w:szCs w:val="22"/>
            </w:rPr>
            <w:t>√</w:t>
          </w:r>
        </w:sdtContent>
      </w:sdt>
      <w:r w:rsidR="00EC2E72">
        <w:t xml:space="preserve"> funkcje matematyczne: podstawowe i złożone</w:t>
      </w:r>
    </w:p>
    <w:p w14:paraId="095A1C24" w14:textId="77777777" w:rsidR="00EC2E72" w:rsidRDefault="00000000" w:rsidP="00EC2E72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687945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C2E72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EC2E72">
        <w:t xml:space="preserve"> wykresy złożone</w:t>
      </w:r>
    </w:p>
    <w:p w14:paraId="60F65556" w14:textId="77777777" w:rsidR="00EC2E72" w:rsidRDefault="00000000" w:rsidP="00EC2E72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5361187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C2E72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EC2E72">
        <w:t xml:space="preserve"> ramki</w:t>
      </w:r>
    </w:p>
    <w:p w14:paraId="6534B049" w14:textId="5956670B" w:rsidR="00EC2E72" w:rsidRDefault="00EC2E72" w:rsidP="00EC2E72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520012666"/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315BDDE0" w14:textId="77777777" w:rsidR="00EC2E72" w:rsidRDefault="00EC2E72" w:rsidP="00EC2E72">
      <w:pPr>
        <w:pStyle w:val="EgzaminPytanie"/>
        <w:rPr>
          <w:b/>
          <w:bCs/>
        </w:rPr>
      </w:pPr>
      <w:r>
        <w:rPr>
          <w:b/>
          <w:bCs/>
        </w:rPr>
        <w:t xml:space="preserve">4) Podstawowymi strukturami w </w:t>
      </w:r>
      <w:proofErr w:type="spellStart"/>
      <w:r>
        <w:rPr>
          <w:b/>
          <w:bCs/>
        </w:rPr>
        <w:t>Pandas</w:t>
      </w:r>
      <w:proofErr w:type="spellEnd"/>
      <w:r>
        <w:rPr>
          <w:b/>
          <w:bCs/>
        </w:rPr>
        <w:t xml:space="preserve"> są:</w:t>
      </w:r>
    </w:p>
    <w:p w14:paraId="2C5BAFCB" w14:textId="77777777" w:rsidR="00EC2E72" w:rsidRDefault="00000000" w:rsidP="00EC2E72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3507815"/>
          <w14:checkbox>
            <w14:checked w14:val="1"/>
            <w14:checkedState w14:val="221A" w14:font="Calibri"/>
            <w14:uncheckedState w14:val="2610" w14:font="MS Gothic"/>
          </w14:checkbox>
        </w:sdtPr>
        <w:sdtContent>
          <w:r w:rsidR="00EC2E72">
            <w:rPr>
              <w:rFonts w:ascii="Calibri" w:eastAsia="MS Gothic" w:hAnsi="Calibri" w:cs="Calibri"/>
              <w:sz w:val="22"/>
              <w:szCs w:val="22"/>
              <w:lang w:val="en-GB"/>
            </w:rPr>
            <w:t>√</w:t>
          </w:r>
        </w:sdtContent>
      </w:sdt>
      <w:r w:rsidR="00EC2E72">
        <w:rPr>
          <w:lang w:val="en-GB"/>
        </w:rPr>
        <w:t xml:space="preserve"> </w:t>
      </w:r>
      <w:proofErr w:type="spellStart"/>
      <w:r w:rsidR="00EC2E72">
        <w:rPr>
          <w:lang w:val="en-GB"/>
        </w:rPr>
        <w:t>DataFrame</w:t>
      </w:r>
      <w:proofErr w:type="spellEnd"/>
    </w:p>
    <w:p w14:paraId="5473DB48" w14:textId="77777777" w:rsidR="00EC2E72" w:rsidRDefault="00000000" w:rsidP="00EC2E72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00045914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C2E72">
            <w:rPr>
              <w:rFonts w:ascii="MS Gothic" w:eastAsia="MS Gothic" w:hAnsi="MS Gothic" w:hint="cs"/>
              <w:sz w:val="22"/>
              <w:szCs w:val="22"/>
              <w:lang w:val="en-GB"/>
            </w:rPr>
            <w:t>☐</w:t>
          </w:r>
        </w:sdtContent>
      </w:sdt>
      <w:r w:rsidR="00EC2E72">
        <w:rPr>
          <w:lang w:val="en-GB"/>
        </w:rPr>
        <w:t xml:space="preserve"> Tuple</w:t>
      </w:r>
    </w:p>
    <w:p w14:paraId="7BB03F81" w14:textId="77777777" w:rsidR="00EC2E72" w:rsidRDefault="00000000" w:rsidP="00EC2E72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85896953"/>
          <w14:checkbox>
            <w14:checked w14:val="1"/>
            <w14:checkedState w14:val="221A" w14:font="Calibri"/>
            <w14:uncheckedState w14:val="2610" w14:font="MS Gothic"/>
          </w14:checkbox>
        </w:sdtPr>
        <w:sdtContent>
          <w:r w:rsidR="00EC2E72">
            <w:rPr>
              <w:rFonts w:ascii="Calibri" w:eastAsia="MS Gothic" w:hAnsi="Calibri" w:cs="Calibri"/>
              <w:sz w:val="22"/>
              <w:szCs w:val="22"/>
              <w:lang w:val="en-GB"/>
            </w:rPr>
            <w:t>√</w:t>
          </w:r>
        </w:sdtContent>
      </w:sdt>
      <w:r w:rsidR="00EC2E72">
        <w:rPr>
          <w:lang w:val="en-GB"/>
        </w:rPr>
        <w:t xml:space="preserve"> Series</w:t>
      </w:r>
    </w:p>
    <w:p w14:paraId="33813CB6" w14:textId="77777777" w:rsidR="00EC2E72" w:rsidRDefault="00000000" w:rsidP="00EC2E72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407910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C2E72">
            <w:rPr>
              <w:rFonts w:ascii="MS Gothic" w:eastAsia="MS Gothic" w:hAnsi="MS Gothic" w:hint="cs"/>
              <w:sz w:val="22"/>
              <w:szCs w:val="22"/>
              <w:lang w:val="en-GB"/>
            </w:rPr>
            <w:t>☐</w:t>
          </w:r>
        </w:sdtContent>
      </w:sdt>
      <w:r w:rsidR="00EC2E72">
        <w:rPr>
          <w:lang w:val="en-GB"/>
        </w:rPr>
        <w:t xml:space="preserve"> Set</w:t>
      </w:r>
    </w:p>
    <w:p w14:paraId="0002EDE9" w14:textId="5DD5421E" w:rsidR="00EC2E72" w:rsidRDefault="00EC2E72" w:rsidP="00EC2E72">
      <w:pPr>
        <w:pStyle w:val="EgzaminPunktacja"/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Liczba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punktów</w:t>
      </w:r>
      <w:proofErr w:type="spellEnd"/>
      <w:r>
        <w:rPr>
          <w:lang w:val="en-GB"/>
        </w:rPr>
        <w:t xml:space="preserve">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GB"/>
          </w:rPr>
          <w:id w:val="1302816433"/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  <w:lang w:val="en-GB"/>
            </w:rPr>
            <w:t>_____</w:t>
          </w:r>
        </w:sdtContent>
      </w:sdt>
    </w:p>
    <w:p w14:paraId="0B6DA451" w14:textId="77777777" w:rsidR="00EC2E72" w:rsidRDefault="00EC2E72" w:rsidP="00EC2E72">
      <w:pPr>
        <w:pStyle w:val="EgzaminPytanie"/>
        <w:rPr>
          <w:b/>
          <w:bCs/>
          <w:lang w:val="en-GB"/>
        </w:rPr>
      </w:pPr>
    </w:p>
    <w:p w14:paraId="08457266" w14:textId="77777777" w:rsidR="00EC2E72" w:rsidRDefault="00EC2E72" w:rsidP="00EC2E72">
      <w:pPr>
        <w:pStyle w:val="EgzaminPytanie"/>
        <w:rPr>
          <w:b/>
          <w:bCs/>
        </w:rPr>
      </w:pPr>
      <w:r>
        <w:rPr>
          <w:b/>
          <w:bCs/>
        </w:rPr>
        <w:t>5)</w:t>
      </w:r>
      <w:r>
        <w:t xml:space="preserve"> </w:t>
      </w:r>
      <w:r>
        <w:rPr>
          <w:b/>
          <w:bCs/>
        </w:rPr>
        <w:t xml:space="preserve">zadania jakie można wykonać za pomocą </w:t>
      </w:r>
      <w:proofErr w:type="spellStart"/>
      <w:r>
        <w:rPr>
          <w:b/>
          <w:bCs/>
        </w:rPr>
        <w:t>matplotlib</w:t>
      </w:r>
      <w:proofErr w:type="spellEnd"/>
      <w:r>
        <w:rPr>
          <w:b/>
          <w:bCs/>
        </w:rPr>
        <w:t>:</w:t>
      </w:r>
    </w:p>
    <w:p w14:paraId="6B42727D" w14:textId="77777777" w:rsidR="00EC2E72" w:rsidRDefault="00000000" w:rsidP="00EC2E72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C2E72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EC2E72">
        <w:t xml:space="preserve"> regresja</w:t>
      </w:r>
    </w:p>
    <w:p w14:paraId="6F2F186F" w14:textId="77777777" w:rsidR="00EC2E72" w:rsidRDefault="00000000" w:rsidP="00EC2E72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8836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C2E72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EC2E72">
        <w:t xml:space="preserve"> klasyfikacja</w:t>
      </w:r>
    </w:p>
    <w:p w14:paraId="7CC93C8D" w14:textId="77777777" w:rsidR="00EC2E72" w:rsidRDefault="00000000" w:rsidP="00EC2E72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1586054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C2E72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EC2E72">
        <w:t xml:space="preserve"> rozwiązywanie układów nieliniowych n-równań</w:t>
      </w:r>
    </w:p>
    <w:p w14:paraId="4F24F285" w14:textId="77777777" w:rsidR="00EC2E72" w:rsidRDefault="00000000" w:rsidP="00EC2E72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  <w14:checkbox>
            <w14:checked w14:val="1"/>
            <w14:checkedState w14:val="221A" w14:font="Calibri"/>
            <w14:uncheckedState w14:val="2610" w14:font="MS Gothic"/>
          </w14:checkbox>
        </w:sdtPr>
        <w:sdtContent>
          <w:r w:rsidR="00EC2E72">
            <w:rPr>
              <w:rFonts w:ascii="Calibri" w:eastAsia="MS Gothic" w:hAnsi="Calibri" w:cs="Calibri"/>
              <w:sz w:val="22"/>
              <w:szCs w:val="22"/>
            </w:rPr>
            <w:t>√</w:t>
          </w:r>
        </w:sdtContent>
      </w:sdt>
      <w:r w:rsidR="00EC2E72">
        <w:t xml:space="preserve"> kreślenie wykresów</w:t>
      </w:r>
    </w:p>
    <w:p w14:paraId="5778B78D" w14:textId="34F447AB" w:rsidR="00EC2E72" w:rsidRDefault="00EC2E72" w:rsidP="00EC2E72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113591271"/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D2670E4" w14:textId="77777777" w:rsidR="00EC2E72" w:rsidRDefault="00EC2E72" w:rsidP="00EC2E72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>6) Jak należy przygotować dane do analizy:</w:t>
      </w:r>
    </w:p>
    <w:p w14:paraId="56C5BE68" w14:textId="77777777" w:rsidR="00EC2E72" w:rsidRDefault="00000000" w:rsidP="00EC2E72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475885822"/>
          <w14:checkbox>
            <w14:checked w14:val="1"/>
            <w14:checkedState w14:val="221A" w14:font="Calibri"/>
            <w14:uncheckedState w14:val="2610" w14:font="MS Gothic"/>
          </w14:checkbox>
        </w:sdtPr>
        <w:sdtContent>
          <w:r w:rsidR="00EC2E72">
            <w:rPr>
              <w:rFonts w:ascii="Calibri" w:eastAsia="MS Gothic" w:hAnsi="Calibri" w:cs="Calibri"/>
              <w:sz w:val="22"/>
              <w:szCs w:val="22"/>
            </w:rPr>
            <w:t>√</w:t>
          </w:r>
        </w:sdtContent>
      </w:sdt>
      <w:r w:rsidR="00EC2E72">
        <w:t xml:space="preserve"> znormalizować dane</w:t>
      </w:r>
    </w:p>
    <w:p w14:paraId="7B2684FA" w14:textId="77777777" w:rsidR="00EC2E72" w:rsidRDefault="00000000" w:rsidP="00EC2E72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67525816"/>
          <w14:checkbox>
            <w14:checked w14:val="1"/>
            <w14:checkedState w14:val="221A" w14:font="Calibri"/>
            <w14:uncheckedState w14:val="2610" w14:font="MS Gothic"/>
          </w14:checkbox>
        </w:sdtPr>
        <w:sdtContent>
          <w:r w:rsidR="00EC2E72">
            <w:rPr>
              <w:rFonts w:ascii="Calibri" w:eastAsia="MS Gothic" w:hAnsi="Calibri" w:cs="Calibri"/>
              <w:sz w:val="22"/>
              <w:szCs w:val="22"/>
            </w:rPr>
            <w:t>√</w:t>
          </w:r>
        </w:sdtContent>
      </w:sdt>
      <w:r w:rsidR="00EC2E72">
        <w:t xml:space="preserve"> podzielić na cząstkowe zbiory: </w:t>
      </w:r>
    </w:p>
    <w:p w14:paraId="0FC86BED" w14:textId="77777777" w:rsidR="00EC2E72" w:rsidRDefault="00000000" w:rsidP="00EC2E72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359036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C2E72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EC2E72">
        <w:t xml:space="preserve"> przygotować jeden duży zbiór danych</w:t>
      </w:r>
    </w:p>
    <w:p w14:paraId="16E11561" w14:textId="77777777" w:rsidR="00EC2E72" w:rsidRDefault="00000000" w:rsidP="00EC2E72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960058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C2E72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EC2E72">
        <w:t xml:space="preserve"> dane przekształcić na wartości logiczne: </w:t>
      </w:r>
      <w:proofErr w:type="spellStart"/>
      <w:r w:rsidR="00EC2E72">
        <w:t>true</w:t>
      </w:r>
      <w:proofErr w:type="spellEnd"/>
      <w:r w:rsidR="00EC2E72">
        <w:t xml:space="preserve"> lub </w:t>
      </w:r>
      <w:proofErr w:type="spellStart"/>
      <w:r w:rsidR="00EC2E72">
        <w:t>false</w:t>
      </w:r>
      <w:proofErr w:type="spellEnd"/>
    </w:p>
    <w:p w14:paraId="53FDD924" w14:textId="64308892" w:rsidR="00EC2E72" w:rsidRDefault="00EC2E72" w:rsidP="00EC2E72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952832188"/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C802F0A" w14:textId="77777777" w:rsidR="00EC2E72" w:rsidRDefault="00EC2E72" w:rsidP="00EC2E72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>7) Biblioteki służące do analizy danych to</w:t>
      </w:r>
    </w:p>
    <w:p w14:paraId="6C998139" w14:textId="77777777" w:rsidR="00EC2E72" w:rsidRDefault="00000000" w:rsidP="00EC2E72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369362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C2E72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EC2E72">
        <w:t xml:space="preserve"> </w:t>
      </w:r>
      <w:proofErr w:type="spellStart"/>
      <w:r w:rsidR="00EC2E72">
        <w:t>Matlab</w:t>
      </w:r>
      <w:proofErr w:type="spellEnd"/>
    </w:p>
    <w:p w14:paraId="57FF6BCE" w14:textId="77777777" w:rsidR="00EC2E72" w:rsidRDefault="00000000" w:rsidP="00EC2E72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43023654"/>
          <w14:checkbox>
            <w14:checked w14:val="1"/>
            <w14:checkedState w14:val="221A" w14:font="Calibri"/>
            <w14:uncheckedState w14:val="2610" w14:font="MS Gothic"/>
          </w14:checkbox>
        </w:sdtPr>
        <w:sdtContent>
          <w:r w:rsidR="00EC2E72">
            <w:rPr>
              <w:rFonts w:ascii="Calibri" w:eastAsia="MS Gothic" w:hAnsi="Calibri" w:cs="Calibri"/>
              <w:sz w:val="22"/>
              <w:szCs w:val="22"/>
            </w:rPr>
            <w:t>√</w:t>
          </w:r>
        </w:sdtContent>
      </w:sdt>
      <w:r w:rsidR="00EC2E72">
        <w:t xml:space="preserve"> </w:t>
      </w:r>
      <w:proofErr w:type="spellStart"/>
      <w:r w:rsidR="00EC2E72">
        <w:t>Numpy</w:t>
      </w:r>
      <w:proofErr w:type="spellEnd"/>
    </w:p>
    <w:p w14:paraId="7CD7A0AA" w14:textId="77777777" w:rsidR="00EC2E72" w:rsidRDefault="00000000" w:rsidP="00EC2E72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58003678"/>
          <w14:checkbox>
            <w14:checked w14:val="1"/>
            <w14:checkedState w14:val="221A" w14:font="Calibri"/>
            <w14:uncheckedState w14:val="2610" w14:font="MS Gothic"/>
          </w14:checkbox>
        </w:sdtPr>
        <w:sdtContent>
          <w:r w:rsidR="00EC2E72">
            <w:rPr>
              <w:rFonts w:ascii="Calibri" w:eastAsia="MS Gothic" w:hAnsi="Calibri" w:cs="Calibri"/>
              <w:sz w:val="22"/>
              <w:szCs w:val="22"/>
            </w:rPr>
            <w:t>√</w:t>
          </w:r>
        </w:sdtContent>
      </w:sdt>
      <w:r w:rsidR="00EC2E72">
        <w:t xml:space="preserve"> </w:t>
      </w:r>
      <w:proofErr w:type="spellStart"/>
      <w:r w:rsidR="00EC2E72">
        <w:t>Pandas</w:t>
      </w:r>
      <w:proofErr w:type="spellEnd"/>
    </w:p>
    <w:p w14:paraId="773B89FF" w14:textId="77777777" w:rsidR="00EC2E72" w:rsidRDefault="00000000" w:rsidP="00EC2E72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3228369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C2E72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EC2E72">
        <w:t xml:space="preserve"> </w:t>
      </w:r>
      <w:proofErr w:type="spellStart"/>
      <w:r w:rsidR="00EC2E72">
        <w:t>Gallileo</w:t>
      </w:r>
      <w:proofErr w:type="spellEnd"/>
    </w:p>
    <w:p w14:paraId="4229FFBC" w14:textId="6AA55812" w:rsidR="00EC2E72" w:rsidRDefault="00EC2E72" w:rsidP="00EC2E72">
      <w:pPr>
        <w:pStyle w:val="Tekstkomentarza1"/>
        <w:ind w:left="4258" w:firstLine="697"/>
        <w:jc w:val="right"/>
        <w:rPr>
          <w:bCs/>
          <w:iCs/>
        </w:rPr>
      </w:pPr>
      <w:r>
        <w:rPr>
          <w:bCs/>
          <w:iCs/>
        </w:rPr>
        <w:t xml:space="preserve">Liczba punktów: </w:t>
      </w:r>
      <w:sdt>
        <w:sdtPr>
          <w:rPr>
            <w:bCs/>
            <w:iCs/>
            <w:highlight w:val="lightGray"/>
          </w:rPr>
          <w:id w:val="1959752887"/>
          <w:text/>
        </w:sdtPr>
        <w:sdtContent>
          <w:r>
            <w:rPr>
              <w:bCs/>
              <w:iCs/>
              <w:highlight w:val="lightGray"/>
            </w:rPr>
            <w:t>_____</w:t>
          </w:r>
        </w:sdtContent>
      </w:sdt>
    </w:p>
    <w:p w14:paraId="6044B220" w14:textId="77777777" w:rsidR="00EC2E72" w:rsidRDefault="00EC2E72" w:rsidP="00EC2E72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 xml:space="preserve">8) </w:t>
      </w:r>
      <w:proofErr w:type="spellStart"/>
      <w:r>
        <w:rPr>
          <w:b/>
          <w:bCs/>
        </w:rPr>
        <w:t>Tuple</w:t>
      </w:r>
      <w:proofErr w:type="spellEnd"/>
      <w:r>
        <w:rPr>
          <w:b/>
          <w:bCs/>
        </w:rPr>
        <w:t xml:space="preserve"> oznacza:</w:t>
      </w:r>
    </w:p>
    <w:p w14:paraId="467265DE" w14:textId="77777777" w:rsidR="00EC2E72" w:rsidRDefault="00000000" w:rsidP="00EC2E72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97426698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C2E72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EC2E72">
        <w:rPr>
          <w:sz w:val="22"/>
          <w:szCs w:val="22"/>
        </w:rPr>
        <w:t xml:space="preserve"> Zmienną</w:t>
      </w:r>
    </w:p>
    <w:p w14:paraId="2DBAD33C" w14:textId="77777777" w:rsidR="00EC2E72" w:rsidRDefault="00000000" w:rsidP="00EC2E72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55332062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C2E72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EC2E72">
        <w:rPr>
          <w:sz w:val="22"/>
          <w:szCs w:val="22"/>
        </w:rPr>
        <w:t xml:space="preserve"> Zbiór</w:t>
      </w:r>
    </w:p>
    <w:p w14:paraId="7346799D" w14:textId="77777777" w:rsidR="00EC2E72" w:rsidRDefault="00000000" w:rsidP="00EC2E72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23635017"/>
          <w14:checkbox>
            <w14:checked w14:val="1"/>
            <w14:checkedState w14:val="221A" w14:font="Calibri"/>
            <w14:uncheckedState w14:val="2610" w14:font="MS Gothic"/>
          </w14:checkbox>
        </w:sdtPr>
        <w:sdtContent>
          <w:r w:rsidR="00EC2E72">
            <w:rPr>
              <w:rFonts w:ascii="Calibri" w:eastAsia="MS Gothic" w:hAnsi="Calibri" w:cs="Calibri"/>
              <w:sz w:val="22"/>
              <w:szCs w:val="22"/>
            </w:rPr>
            <w:t>√</w:t>
          </w:r>
        </w:sdtContent>
      </w:sdt>
      <w:r w:rsidR="00EC2E72">
        <w:rPr>
          <w:sz w:val="22"/>
          <w:szCs w:val="22"/>
        </w:rPr>
        <w:t xml:space="preserve"> Listę/Tablicę</w:t>
      </w:r>
    </w:p>
    <w:p w14:paraId="71B46D8C" w14:textId="77777777" w:rsidR="00EC2E72" w:rsidRDefault="00000000" w:rsidP="00EC2E72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9615143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C2E72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EC2E72">
        <w:rPr>
          <w:sz w:val="22"/>
          <w:szCs w:val="22"/>
        </w:rPr>
        <w:t xml:space="preserve"> Definicję klasy</w:t>
      </w:r>
    </w:p>
    <w:p w14:paraId="31DB9B42" w14:textId="6BA3168F" w:rsidR="00EC2E72" w:rsidRDefault="00EC2E72" w:rsidP="00EC2E72">
      <w:pPr>
        <w:pStyle w:val="Tekstkomentarza1"/>
        <w:ind w:left="4258" w:firstLine="697"/>
        <w:jc w:val="right"/>
        <w:rPr>
          <w:bCs/>
          <w:iCs/>
        </w:rPr>
      </w:pPr>
      <w:r>
        <w:rPr>
          <w:bCs/>
          <w:iCs/>
        </w:rPr>
        <w:t xml:space="preserve">Liczba punktów: </w:t>
      </w:r>
      <w:sdt>
        <w:sdtPr>
          <w:rPr>
            <w:bCs/>
            <w:iCs/>
            <w:highlight w:val="lightGray"/>
          </w:rPr>
          <w:id w:val="1671835283"/>
          <w:text/>
        </w:sdtPr>
        <w:sdtContent>
          <w:r>
            <w:rPr>
              <w:bCs/>
              <w:iCs/>
              <w:highlight w:val="lightGray"/>
            </w:rPr>
            <w:t>_____</w:t>
          </w:r>
        </w:sdtContent>
      </w:sdt>
      <w:r>
        <w:rPr>
          <w:bCs/>
          <w:iCs/>
        </w:rPr>
        <w:t xml:space="preserve"> </w:t>
      </w:r>
    </w:p>
    <w:p w14:paraId="50DFEF25" w14:textId="77777777" w:rsidR="00EC2E72" w:rsidRDefault="00EC2E72" w:rsidP="00EC2E72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>9) Metoda listy, która konwertuje sekwencję s na listę to:</w:t>
      </w:r>
    </w:p>
    <w:p w14:paraId="39E632D0" w14:textId="77777777" w:rsidR="00EC2E72" w:rsidRDefault="00000000" w:rsidP="00EC2E72">
      <w:pPr>
        <w:pStyle w:val="EgzaminOdpowiedz"/>
        <w:rPr>
          <w:sz w:val="22"/>
          <w:szCs w:val="22"/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14806046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C2E72">
            <w:rPr>
              <w:rFonts w:ascii="MS Gothic" w:eastAsia="MS Gothic" w:hAnsi="MS Gothic" w:hint="cs"/>
              <w:sz w:val="22"/>
              <w:szCs w:val="22"/>
              <w:lang w:val="en-GB"/>
            </w:rPr>
            <w:t>☐</w:t>
          </w:r>
        </w:sdtContent>
      </w:sdt>
      <w:r w:rsidR="00EC2E72">
        <w:rPr>
          <w:sz w:val="22"/>
          <w:szCs w:val="22"/>
          <w:lang w:val="en-US"/>
        </w:rPr>
        <w:t xml:space="preserve"> </w:t>
      </w:r>
      <w:proofErr w:type="spellStart"/>
      <w:r w:rsidR="00EC2E72">
        <w:rPr>
          <w:sz w:val="22"/>
          <w:szCs w:val="22"/>
          <w:lang w:val="en-US"/>
        </w:rPr>
        <w:t>s.count</w:t>
      </w:r>
      <w:proofErr w:type="spellEnd"/>
      <w:r w:rsidR="00EC2E72">
        <w:rPr>
          <w:sz w:val="22"/>
          <w:szCs w:val="22"/>
          <w:lang w:val="en-US"/>
        </w:rPr>
        <w:t>(x)</w:t>
      </w:r>
    </w:p>
    <w:p w14:paraId="4F381D45" w14:textId="77777777" w:rsidR="00EC2E72" w:rsidRDefault="00000000" w:rsidP="00EC2E72">
      <w:pPr>
        <w:pStyle w:val="EgzaminOdpowiedz"/>
        <w:rPr>
          <w:sz w:val="22"/>
          <w:szCs w:val="22"/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26291827"/>
          <w14:checkbox>
            <w14:checked w14:val="1"/>
            <w14:checkedState w14:val="221A" w14:font="Calibri"/>
            <w14:uncheckedState w14:val="2610" w14:font="MS Gothic"/>
          </w14:checkbox>
        </w:sdtPr>
        <w:sdtContent>
          <w:r w:rsidR="00EC2E72">
            <w:rPr>
              <w:rFonts w:ascii="Calibri" w:eastAsia="MS Gothic" w:hAnsi="Calibri" w:cs="Calibri"/>
              <w:sz w:val="22"/>
              <w:szCs w:val="22"/>
              <w:lang w:val="en-GB"/>
            </w:rPr>
            <w:t>√</w:t>
          </w:r>
        </w:sdtContent>
      </w:sdt>
      <w:r w:rsidR="00EC2E72">
        <w:rPr>
          <w:sz w:val="22"/>
          <w:szCs w:val="22"/>
          <w:lang w:val="en-US"/>
        </w:rPr>
        <w:t xml:space="preserve"> list(s)</w:t>
      </w:r>
    </w:p>
    <w:p w14:paraId="36C7B363" w14:textId="77777777" w:rsidR="00EC2E72" w:rsidRDefault="00000000" w:rsidP="00EC2E72">
      <w:pPr>
        <w:pStyle w:val="EgzaminOdpowiedz"/>
        <w:rPr>
          <w:sz w:val="22"/>
          <w:szCs w:val="22"/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0174277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C2E72">
            <w:rPr>
              <w:rFonts w:ascii="MS Gothic" w:eastAsia="MS Gothic" w:hAnsi="MS Gothic" w:hint="cs"/>
              <w:sz w:val="22"/>
              <w:szCs w:val="22"/>
              <w:lang w:val="en-GB"/>
            </w:rPr>
            <w:t>☐</w:t>
          </w:r>
        </w:sdtContent>
      </w:sdt>
      <w:r w:rsidR="00EC2E72">
        <w:rPr>
          <w:sz w:val="22"/>
          <w:szCs w:val="22"/>
          <w:lang w:val="nl-NL"/>
        </w:rPr>
        <w:t xml:space="preserve"> s.append(x)</w:t>
      </w:r>
    </w:p>
    <w:p w14:paraId="2639B635" w14:textId="77777777" w:rsidR="00EC2E72" w:rsidRDefault="00000000" w:rsidP="00EC2E72">
      <w:pPr>
        <w:pStyle w:val="EgzaminOdpowiedz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03909408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C2E72">
            <w:rPr>
              <w:rFonts w:ascii="MS Gothic" w:eastAsia="MS Gothic" w:hAnsi="MS Gothic" w:hint="cs"/>
              <w:sz w:val="22"/>
              <w:szCs w:val="22"/>
              <w:lang w:val="en-GB"/>
            </w:rPr>
            <w:t>☐</w:t>
          </w:r>
        </w:sdtContent>
      </w:sdt>
      <w:r w:rsidR="00EC2E72">
        <w:rPr>
          <w:sz w:val="22"/>
          <w:szCs w:val="22"/>
          <w:lang w:val="nl-NL"/>
        </w:rPr>
        <w:t xml:space="preserve"> s.reverse()</w:t>
      </w:r>
    </w:p>
    <w:p w14:paraId="0F0FCF8C" w14:textId="54C02D9F" w:rsidR="00EC2E72" w:rsidRDefault="00EC2E72" w:rsidP="00EC2E72">
      <w:pPr>
        <w:pStyle w:val="Tekstkomentarza1"/>
        <w:ind w:left="4260" w:firstLine="696"/>
        <w:jc w:val="right"/>
        <w:rPr>
          <w:bCs/>
          <w:iCs/>
        </w:rPr>
      </w:pPr>
      <w:r>
        <w:rPr>
          <w:bCs/>
          <w:iCs/>
        </w:rPr>
        <w:t xml:space="preserve">Liczba punktów: </w:t>
      </w:r>
      <w:sdt>
        <w:sdtPr>
          <w:rPr>
            <w:bCs/>
            <w:iCs/>
            <w:highlight w:val="lightGray"/>
          </w:rPr>
          <w:id w:val="-2134319948"/>
          <w:text/>
        </w:sdtPr>
        <w:sdtContent>
          <w:r>
            <w:rPr>
              <w:bCs/>
              <w:iCs/>
              <w:highlight w:val="lightGray"/>
            </w:rPr>
            <w:t>_____</w:t>
          </w:r>
        </w:sdtContent>
      </w:sdt>
    </w:p>
    <w:p w14:paraId="6C99DB7D" w14:textId="77777777" w:rsidR="00EC2E72" w:rsidRDefault="00EC2E72" w:rsidP="00EC2E72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>10 )Polecenie import dotyczy:</w:t>
      </w:r>
    </w:p>
    <w:p w14:paraId="65863C00" w14:textId="77777777" w:rsidR="00EC2E72" w:rsidRDefault="00000000" w:rsidP="00EC2E72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412146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C2E72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EC2E72">
        <w:rPr>
          <w:sz w:val="22"/>
          <w:szCs w:val="22"/>
        </w:rPr>
        <w:t xml:space="preserve"> </w:t>
      </w:r>
      <w:proofErr w:type="spellStart"/>
      <w:r w:rsidR="00EC2E72">
        <w:rPr>
          <w:sz w:val="22"/>
          <w:szCs w:val="22"/>
        </w:rPr>
        <w:t>strings</w:t>
      </w:r>
      <w:proofErr w:type="spellEnd"/>
    </w:p>
    <w:p w14:paraId="69B8B3EC" w14:textId="77777777" w:rsidR="00EC2E72" w:rsidRDefault="00000000" w:rsidP="00EC2E72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85353157"/>
          <w14:checkbox>
            <w14:checked w14:val="1"/>
            <w14:checkedState w14:val="221A" w14:font="Calibri"/>
            <w14:uncheckedState w14:val="2610" w14:font="MS Gothic"/>
          </w14:checkbox>
        </w:sdtPr>
        <w:sdtContent>
          <w:r w:rsidR="00EC2E72">
            <w:rPr>
              <w:rFonts w:ascii="Calibri" w:eastAsia="MS Gothic" w:hAnsi="Calibri" w:cs="Calibri"/>
              <w:sz w:val="22"/>
              <w:szCs w:val="22"/>
            </w:rPr>
            <w:t>√</w:t>
          </w:r>
        </w:sdtContent>
      </w:sdt>
      <w:r w:rsidR="00EC2E72">
        <w:rPr>
          <w:sz w:val="22"/>
          <w:szCs w:val="22"/>
        </w:rPr>
        <w:t xml:space="preserve"> modułów</w:t>
      </w:r>
    </w:p>
    <w:p w14:paraId="6DDB6276" w14:textId="77777777" w:rsidR="00EC2E72" w:rsidRDefault="00000000" w:rsidP="00EC2E72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0612890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C2E72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EC2E72">
        <w:rPr>
          <w:sz w:val="22"/>
          <w:szCs w:val="22"/>
        </w:rPr>
        <w:t xml:space="preserve"> rejestrów</w:t>
      </w:r>
    </w:p>
    <w:p w14:paraId="145D4121" w14:textId="77777777" w:rsidR="00EC2E72" w:rsidRDefault="00000000" w:rsidP="00EC2E72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27143136"/>
          <w14:checkbox>
            <w14:checked w14:val="1"/>
            <w14:checkedState w14:val="221A" w14:font="Calibri"/>
            <w14:uncheckedState w14:val="2610" w14:font="MS Gothic"/>
          </w14:checkbox>
        </w:sdtPr>
        <w:sdtContent>
          <w:r w:rsidR="00EC2E72">
            <w:rPr>
              <w:rFonts w:ascii="Calibri" w:eastAsia="MS Gothic" w:hAnsi="Calibri" w:cs="Calibri"/>
              <w:sz w:val="22"/>
              <w:szCs w:val="22"/>
            </w:rPr>
            <w:t>√</w:t>
          </w:r>
        </w:sdtContent>
      </w:sdt>
      <w:r w:rsidR="00EC2E72">
        <w:rPr>
          <w:sz w:val="22"/>
          <w:szCs w:val="22"/>
        </w:rPr>
        <w:t xml:space="preserve"> bibliotek</w:t>
      </w:r>
    </w:p>
    <w:p w14:paraId="589856FE" w14:textId="3D7BE2FF" w:rsidR="00EC2E72" w:rsidRDefault="00EC2E72" w:rsidP="00EC2E72">
      <w:pPr>
        <w:pStyle w:val="Tekstkomentarza1"/>
        <w:ind w:left="4260" w:firstLine="696"/>
        <w:jc w:val="right"/>
        <w:rPr>
          <w:bCs/>
          <w:iCs/>
        </w:rPr>
      </w:pPr>
      <w:r>
        <w:rPr>
          <w:bCs/>
          <w:iCs/>
        </w:rPr>
        <w:t xml:space="preserve">Liczba punktów: </w:t>
      </w:r>
      <w:sdt>
        <w:sdtPr>
          <w:rPr>
            <w:bCs/>
            <w:iCs/>
            <w:highlight w:val="lightGray"/>
          </w:rPr>
          <w:id w:val="97687886"/>
          <w:text/>
        </w:sdtPr>
        <w:sdtContent>
          <w:r>
            <w:rPr>
              <w:bCs/>
              <w:iCs/>
              <w:highlight w:val="lightGray"/>
            </w:rPr>
            <w:t>_____</w:t>
          </w:r>
        </w:sdtContent>
      </w:sdt>
    </w:p>
    <w:p w14:paraId="674E3D77" w14:textId="77777777" w:rsidR="00EC2E72" w:rsidRDefault="00EC2E72" w:rsidP="00EC2E72">
      <w:pPr>
        <w:pStyle w:val="EgzaminPytanie"/>
        <w:spacing w:before="0" w:after="0"/>
        <w:ind w:left="238" w:hanging="238"/>
        <w:rPr>
          <w:b/>
          <w:bCs/>
        </w:rPr>
      </w:pPr>
      <w:r>
        <w:rPr>
          <w:b/>
          <w:bCs/>
        </w:rPr>
        <w:t>11) Podstawowa definicja  klasy to:</w:t>
      </w:r>
    </w:p>
    <w:p w14:paraId="3F98ED59" w14:textId="77777777" w:rsidR="00EC2E72" w:rsidRDefault="00000000" w:rsidP="00EC2E72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87758379"/>
          <w14:checkbox>
            <w14:checked w14:val="1"/>
            <w14:checkedState w14:val="221A" w14:font="Calibri"/>
            <w14:uncheckedState w14:val="2610" w14:font="MS Gothic"/>
          </w14:checkbox>
        </w:sdtPr>
        <w:sdtContent>
          <w:r w:rsidR="00EC2E72">
            <w:rPr>
              <w:rFonts w:ascii="Calibri" w:eastAsia="MS Gothic" w:hAnsi="Calibri" w:cs="Calibri"/>
              <w:sz w:val="22"/>
              <w:szCs w:val="22"/>
            </w:rPr>
            <w:t>√</w:t>
          </w:r>
        </w:sdtContent>
      </w:sdt>
      <w:r w:rsidR="00EC2E72">
        <w:rPr>
          <w:sz w:val="22"/>
          <w:szCs w:val="22"/>
        </w:rPr>
        <w:t xml:space="preserve"> </w:t>
      </w:r>
      <w:proofErr w:type="spellStart"/>
      <w:r w:rsidR="00EC2E72">
        <w:rPr>
          <w:sz w:val="22"/>
          <w:szCs w:val="22"/>
        </w:rPr>
        <w:t>class</w:t>
      </w:r>
      <w:proofErr w:type="spellEnd"/>
      <w:r w:rsidR="00EC2E72">
        <w:rPr>
          <w:sz w:val="22"/>
          <w:szCs w:val="22"/>
        </w:rPr>
        <w:t xml:space="preserve"> Nazwa:</w:t>
      </w:r>
    </w:p>
    <w:p w14:paraId="68D6577B" w14:textId="77777777" w:rsidR="00EC2E72" w:rsidRDefault="00000000" w:rsidP="00EC2E72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7024202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C2E72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EC2E72">
        <w:rPr>
          <w:sz w:val="22"/>
          <w:szCs w:val="22"/>
        </w:rPr>
        <w:t xml:space="preserve"> </w:t>
      </w:r>
      <w:proofErr w:type="spellStart"/>
      <w:r w:rsidR="00EC2E72">
        <w:rPr>
          <w:sz w:val="22"/>
          <w:szCs w:val="22"/>
        </w:rPr>
        <w:t>class</w:t>
      </w:r>
      <w:proofErr w:type="spellEnd"/>
      <w:r w:rsidR="00EC2E72">
        <w:rPr>
          <w:sz w:val="22"/>
          <w:szCs w:val="22"/>
        </w:rPr>
        <w:t>: nazwa</w:t>
      </w:r>
    </w:p>
    <w:p w14:paraId="01E6F5F6" w14:textId="77777777" w:rsidR="00EC2E72" w:rsidRDefault="00000000" w:rsidP="00EC2E72">
      <w:pPr>
        <w:pStyle w:val="EgzaminOdpowiedz"/>
        <w:rPr>
          <w:sz w:val="22"/>
          <w:szCs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1626873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C2E72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EC2E72">
        <w:rPr>
          <w:sz w:val="22"/>
          <w:szCs w:val="22"/>
        </w:rPr>
        <w:t xml:space="preserve"> _</w:t>
      </w:r>
      <w:proofErr w:type="spellStart"/>
      <w:r w:rsidR="00EC2E72">
        <w:rPr>
          <w:sz w:val="22"/>
          <w:szCs w:val="22"/>
        </w:rPr>
        <w:t>class</w:t>
      </w:r>
      <w:proofErr w:type="spellEnd"/>
      <w:r w:rsidR="00EC2E72">
        <w:rPr>
          <w:sz w:val="22"/>
          <w:szCs w:val="22"/>
        </w:rPr>
        <w:t>() nazwa:</w:t>
      </w:r>
    </w:p>
    <w:p w14:paraId="14767D8A" w14:textId="77777777" w:rsidR="00EC2E72" w:rsidRDefault="00000000" w:rsidP="00EC2E72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155650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C2E72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EC2E72">
        <w:rPr>
          <w:sz w:val="22"/>
          <w:szCs w:val="22"/>
        </w:rPr>
        <w:t xml:space="preserve"> Nazwa():</w:t>
      </w:r>
    </w:p>
    <w:p w14:paraId="20BAE031" w14:textId="1110683F" w:rsidR="00EC2E72" w:rsidRDefault="00EC2E72" w:rsidP="00EC2E72">
      <w:pPr>
        <w:suppressAutoHyphens w:val="0"/>
        <w:jc w:val="right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Liczba punktów: </w:t>
      </w:r>
      <w:sdt>
        <w:sdtPr>
          <w:rPr>
            <w:bCs/>
            <w:iCs/>
            <w:sz w:val="20"/>
            <w:szCs w:val="20"/>
            <w:highlight w:val="lightGray"/>
          </w:rPr>
          <w:id w:val="-512149278"/>
          <w:text/>
        </w:sdtPr>
        <w:sdtContent>
          <w:r>
            <w:rPr>
              <w:bCs/>
              <w:iCs/>
              <w:sz w:val="20"/>
              <w:szCs w:val="20"/>
              <w:highlight w:val="lightGray"/>
            </w:rPr>
            <w:t>_____</w:t>
          </w:r>
        </w:sdtContent>
      </w:sdt>
    </w:p>
    <w:p w14:paraId="396E9BEF" w14:textId="29BE6287" w:rsidR="00B96C18" w:rsidRPr="00D05AD6" w:rsidRDefault="00B96C18" w:rsidP="00EC2E72">
      <w:pPr>
        <w:pStyle w:val="EgzaminPytanie"/>
        <w:rPr>
          <w:bCs/>
          <w:iCs/>
          <w:sz w:val="20"/>
          <w:szCs w:val="20"/>
        </w:rPr>
      </w:pPr>
    </w:p>
    <w:sectPr w:rsidR="00B96C18" w:rsidRPr="00D05AD6" w:rsidSect="009A5638">
      <w:headerReference w:type="default" r:id="rId7"/>
      <w:footerReference w:type="default" r:id="rId8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D6561D" w14:textId="77777777" w:rsidR="00970712" w:rsidRDefault="00970712">
      <w:r>
        <w:separator/>
      </w:r>
    </w:p>
  </w:endnote>
  <w:endnote w:type="continuationSeparator" w:id="0">
    <w:p w14:paraId="6258208D" w14:textId="77777777" w:rsidR="00970712" w:rsidRDefault="00970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C4A40" w14:textId="77777777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922A12">
      <w:rPr>
        <w:b/>
        <w:bCs/>
        <w:noProof/>
      </w:rPr>
      <w:t>2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922A12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EC24E3" w14:textId="77777777" w:rsidR="00970712" w:rsidRDefault="00970712">
      <w:r>
        <w:separator/>
      </w:r>
    </w:p>
  </w:footnote>
  <w:footnote w:type="continuationSeparator" w:id="0">
    <w:p w14:paraId="06010CA9" w14:textId="77777777" w:rsidR="00970712" w:rsidRDefault="009707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1E5A7" w14:textId="797464ED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  <w:lang w:eastAsia="pl-PL"/>
      </w:rPr>
      <w:drawing>
        <wp:inline distT="0" distB="0" distL="0" distR="0" wp14:anchorId="0150DA2D" wp14:editId="3455651C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4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33631592">
    <w:abstractNumId w:val="0"/>
  </w:num>
  <w:num w:numId="2" w16cid:durableId="99952815">
    <w:abstractNumId w:val="1"/>
  </w:num>
  <w:num w:numId="3" w16cid:durableId="61148028">
    <w:abstractNumId w:val="2"/>
  </w:num>
  <w:num w:numId="4" w16cid:durableId="1126195089">
    <w:abstractNumId w:val="3"/>
  </w:num>
  <w:num w:numId="5" w16cid:durableId="576407340">
    <w:abstractNumId w:val="4"/>
  </w:num>
  <w:num w:numId="6" w16cid:durableId="835026194">
    <w:abstractNumId w:val="5"/>
  </w:num>
  <w:num w:numId="7" w16cid:durableId="1638217577">
    <w:abstractNumId w:val="6"/>
  </w:num>
  <w:num w:numId="8" w16cid:durableId="1645619949">
    <w:abstractNumId w:val="7"/>
  </w:num>
  <w:num w:numId="9" w16cid:durableId="37049571">
    <w:abstractNumId w:val="8"/>
  </w:num>
  <w:num w:numId="10" w16cid:durableId="1131559970">
    <w:abstractNumId w:val="9"/>
  </w:num>
  <w:num w:numId="11" w16cid:durableId="1403210611">
    <w:abstractNumId w:val="10"/>
  </w:num>
  <w:num w:numId="12" w16cid:durableId="234777057">
    <w:abstractNumId w:val="11"/>
  </w:num>
  <w:num w:numId="13" w16cid:durableId="207500015">
    <w:abstractNumId w:val="12"/>
  </w:num>
  <w:num w:numId="14" w16cid:durableId="1427462495">
    <w:abstractNumId w:val="13"/>
  </w:num>
  <w:num w:numId="15" w16cid:durableId="1720547135">
    <w:abstractNumId w:val="16"/>
  </w:num>
  <w:num w:numId="16" w16cid:durableId="443813272">
    <w:abstractNumId w:val="37"/>
  </w:num>
  <w:num w:numId="17" w16cid:durableId="253249634">
    <w:abstractNumId w:val="45"/>
  </w:num>
  <w:num w:numId="18" w16cid:durableId="1991792030">
    <w:abstractNumId w:val="14"/>
  </w:num>
  <w:num w:numId="19" w16cid:durableId="1410888585">
    <w:abstractNumId w:val="33"/>
  </w:num>
  <w:num w:numId="20" w16cid:durableId="1216503616">
    <w:abstractNumId w:val="19"/>
  </w:num>
  <w:num w:numId="21" w16cid:durableId="1039090036">
    <w:abstractNumId w:val="27"/>
  </w:num>
  <w:num w:numId="22" w16cid:durableId="1626160368">
    <w:abstractNumId w:val="36"/>
  </w:num>
  <w:num w:numId="23" w16cid:durableId="1656378522">
    <w:abstractNumId w:val="26"/>
  </w:num>
  <w:num w:numId="24" w16cid:durableId="1526744918">
    <w:abstractNumId w:val="46"/>
  </w:num>
  <w:num w:numId="25" w16cid:durableId="842432038">
    <w:abstractNumId w:val="32"/>
  </w:num>
  <w:num w:numId="26" w16cid:durableId="509830228">
    <w:abstractNumId w:val="34"/>
  </w:num>
  <w:num w:numId="27" w16cid:durableId="209076744">
    <w:abstractNumId w:val="17"/>
  </w:num>
  <w:num w:numId="28" w16cid:durableId="1135102151">
    <w:abstractNumId w:val="23"/>
  </w:num>
  <w:num w:numId="29" w16cid:durableId="1295597783">
    <w:abstractNumId w:val="44"/>
  </w:num>
  <w:num w:numId="30" w16cid:durableId="271982883">
    <w:abstractNumId w:val="35"/>
  </w:num>
  <w:num w:numId="31" w16cid:durableId="50661013">
    <w:abstractNumId w:val="30"/>
  </w:num>
  <w:num w:numId="32" w16cid:durableId="1764643714">
    <w:abstractNumId w:val="22"/>
  </w:num>
  <w:num w:numId="33" w16cid:durableId="970212541">
    <w:abstractNumId w:val="21"/>
  </w:num>
  <w:num w:numId="34" w16cid:durableId="1729107569">
    <w:abstractNumId w:val="40"/>
  </w:num>
  <w:num w:numId="35" w16cid:durableId="1396589537">
    <w:abstractNumId w:val="28"/>
  </w:num>
  <w:num w:numId="36" w16cid:durableId="1253465558">
    <w:abstractNumId w:val="24"/>
  </w:num>
  <w:num w:numId="37" w16cid:durableId="898829893">
    <w:abstractNumId w:val="41"/>
  </w:num>
  <w:num w:numId="38" w16cid:durableId="823860555">
    <w:abstractNumId w:val="20"/>
  </w:num>
  <w:num w:numId="39" w16cid:durableId="1947495895">
    <w:abstractNumId w:val="29"/>
  </w:num>
  <w:num w:numId="40" w16cid:durableId="89472676">
    <w:abstractNumId w:val="39"/>
  </w:num>
  <w:num w:numId="41" w16cid:durableId="1512914350">
    <w:abstractNumId w:val="15"/>
  </w:num>
  <w:num w:numId="42" w16cid:durableId="903218394">
    <w:abstractNumId w:val="31"/>
  </w:num>
  <w:num w:numId="43" w16cid:durableId="891816246">
    <w:abstractNumId w:val="43"/>
  </w:num>
  <w:num w:numId="44" w16cid:durableId="1923176914">
    <w:abstractNumId w:val="25"/>
  </w:num>
  <w:num w:numId="45" w16cid:durableId="596720857">
    <w:abstractNumId w:val="18"/>
  </w:num>
  <w:num w:numId="46" w16cid:durableId="2103722395">
    <w:abstractNumId w:val="42"/>
  </w:num>
  <w:num w:numId="47" w16cid:durableId="53465770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5874274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0B2"/>
    <w:rsid w:val="00003D61"/>
    <w:rsid w:val="00004688"/>
    <w:rsid w:val="00005665"/>
    <w:rsid w:val="00007721"/>
    <w:rsid w:val="00014246"/>
    <w:rsid w:val="00015D70"/>
    <w:rsid w:val="000872B3"/>
    <w:rsid w:val="00092497"/>
    <w:rsid w:val="00093645"/>
    <w:rsid w:val="000B0B28"/>
    <w:rsid w:val="000F27EC"/>
    <w:rsid w:val="000F6167"/>
    <w:rsid w:val="000F6E1D"/>
    <w:rsid w:val="00174471"/>
    <w:rsid w:val="00177898"/>
    <w:rsid w:val="001A1CF9"/>
    <w:rsid w:val="001B1C43"/>
    <w:rsid w:val="001D4A39"/>
    <w:rsid w:val="001D6649"/>
    <w:rsid w:val="002052E7"/>
    <w:rsid w:val="00213DCF"/>
    <w:rsid w:val="00231E7F"/>
    <w:rsid w:val="00237479"/>
    <w:rsid w:val="0026195B"/>
    <w:rsid w:val="002655B4"/>
    <w:rsid w:val="002777B6"/>
    <w:rsid w:val="00277DE0"/>
    <w:rsid w:val="00284A57"/>
    <w:rsid w:val="002A2395"/>
    <w:rsid w:val="002A5AB2"/>
    <w:rsid w:val="002D6E34"/>
    <w:rsid w:val="002E2A1E"/>
    <w:rsid w:val="002E68BB"/>
    <w:rsid w:val="002F000A"/>
    <w:rsid w:val="002F227C"/>
    <w:rsid w:val="002F3402"/>
    <w:rsid w:val="00301EC6"/>
    <w:rsid w:val="00303625"/>
    <w:rsid w:val="00313B71"/>
    <w:rsid w:val="0032612C"/>
    <w:rsid w:val="00340E9E"/>
    <w:rsid w:val="003563A4"/>
    <w:rsid w:val="00362F03"/>
    <w:rsid w:val="003705D3"/>
    <w:rsid w:val="003A030B"/>
    <w:rsid w:val="003A7780"/>
    <w:rsid w:val="003B67A2"/>
    <w:rsid w:val="003E51B2"/>
    <w:rsid w:val="003E7FA1"/>
    <w:rsid w:val="003F0836"/>
    <w:rsid w:val="00404F27"/>
    <w:rsid w:val="00444211"/>
    <w:rsid w:val="004525A6"/>
    <w:rsid w:val="00461F41"/>
    <w:rsid w:val="00482598"/>
    <w:rsid w:val="00482CDC"/>
    <w:rsid w:val="00492B0F"/>
    <w:rsid w:val="004961CB"/>
    <w:rsid w:val="004A0E0D"/>
    <w:rsid w:val="004D0A65"/>
    <w:rsid w:val="004F01AD"/>
    <w:rsid w:val="005072DB"/>
    <w:rsid w:val="0051513F"/>
    <w:rsid w:val="00516771"/>
    <w:rsid w:val="00522079"/>
    <w:rsid w:val="0053770D"/>
    <w:rsid w:val="00540510"/>
    <w:rsid w:val="005451AD"/>
    <w:rsid w:val="00565867"/>
    <w:rsid w:val="005674BE"/>
    <w:rsid w:val="005A573E"/>
    <w:rsid w:val="005F5521"/>
    <w:rsid w:val="00624A70"/>
    <w:rsid w:val="006374C6"/>
    <w:rsid w:val="006611D1"/>
    <w:rsid w:val="00682179"/>
    <w:rsid w:val="0068281A"/>
    <w:rsid w:val="006A3F08"/>
    <w:rsid w:val="006A673D"/>
    <w:rsid w:val="006B661F"/>
    <w:rsid w:val="006E6B45"/>
    <w:rsid w:val="0070580E"/>
    <w:rsid w:val="007149A9"/>
    <w:rsid w:val="00722ED0"/>
    <w:rsid w:val="00731BF3"/>
    <w:rsid w:val="00734C0F"/>
    <w:rsid w:val="0074034D"/>
    <w:rsid w:val="00745145"/>
    <w:rsid w:val="00747FD0"/>
    <w:rsid w:val="00791BC5"/>
    <w:rsid w:val="00797330"/>
    <w:rsid w:val="007A11E0"/>
    <w:rsid w:val="007A737B"/>
    <w:rsid w:val="007D0188"/>
    <w:rsid w:val="007D4A63"/>
    <w:rsid w:val="007E0E97"/>
    <w:rsid w:val="008037BB"/>
    <w:rsid w:val="00805C8E"/>
    <w:rsid w:val="0080677B"/>
    <w:rsid w:val="008203F4"/>
    <w:rsid w:val="008276A7"/>
    <w:rsid w:val="00843B70"/>
    <w:rsid w:val="00892FA5"/>
    <w:rsid w:val="008B0BAB"/>
    <w:rsid w:val="008C3602"/>
    <w:rsid w:val="00922A12"/>
    <w:rsid w:val="00925BE5"/>
    <w:rsid w:val="00935164"/>
    <w:rsid w:val="00941721"/>
    <w:rsid w:val="009424D2"/>
    <w:rsid w:val="00951C40"/>
    <w:rsid w:val="00956ABB"/>
    <w:rsid w:val="0096437D"/>
    <w:rsid w:val="00970712"/>
    <w:rsid w:val="0099666E"/>
    <w:rsid w:val="009A5638"/>
    <w:rsid w:val="009C0F5C"/>
    <w:rsid w:val="009C4F8A"/>
    <w:rsid w:val="009D2DDC"/>
    <w:rsid w:val="009D7014"/>
    <w:rsid w:val="00A06CFA"/>
    <w:rsid w:val="00A20A25"/>
    <w:rsid w:val="00A31727"/>
    <w:rsid w:val="00A32771"/>
    <w:rsid w:val="00A330B2"/>
    <w:rsid w:val="00A44F0A"/>
    <w:rsid w:val="00A7772F"/>
    <w:rsid w:val="00A838D3"/>
    <w:rsid w:val="00A94E00"/>
    <w:rsid w:val="00AA66EC"/>
    <w:rsid w:val="00AB4742"/>
    <w:rsid w:val="00AC135B"/>
    <w:rsid w:val="00AC2062"/>
    <w:rsid w:val="00AD0555"/>
    <w:rsid w:val="00AE67CB"/>
    <w:rsid w:val="00AF185C"/>
    <w:rsid w:val="00B15442"/>
    <w:rsid w:val="00B373BB"/>
    <w:rsid w:val="00B60436"/>
    <w:rsid w:val="00B81B4B"/>
    <w:rsid w:val="00B96C18"/>
    <w:rsid w:val="00BA1832"/>
    <w:rsid w:val="00BB5017"/>
    <w:rsid w:val="00BB7ACA"/>
    <w:rsid w:val="00BC3DBA"/>
    <w:rsid w:val="00BE5A16"/>
    <w:rsid w:val="00BF3986"/>
    <w:rsid w:val="00C4517D"/>
    <w:rsid w:val="00C4554F"/>
    <w:rsid w:val="00CA546A"/>
    <w:rsid w:val="00CB1CC1"/>
    <w:rsid w:val="00CB5883"/>
    <w:rsid w:val="00CC3AA9"/>
    <w:rsid w:val="00CE0327"/>
    <w:rsid w:val="00CE2E44"/>
    <w:rsid w:val="00CE4112"/>
    <w:rsid w:val="00CF3BB4"/>
    <w:rsid w:val="00D0425F"/>
    <w:rsid w:val="00D05AD6"/>
    <w:rsid w:val="00D11282"/>
    <w:rsid w:val="00D147AB"/>
    <w:rsid w:val="00D1555C"/>
    <w:rsid w:val="00D33072"/>
    <w:rsid w:val="00D4779E"/>
    <w:rsid w:val="00D52B42"/>
    <w:rsid w:val="00D53F74"/>
    <w:rsid w:val="00D61E51"/>
    <w:rsid w:val="00D73B2F"/>
    <w:rsid w:val="00DA68C2"/>
    <w:rsid w:val="00DA6B0B"/>
    <w:rsid w:val="00DB697F"/>
    <w:rsid w:val="00DC3784"/>
    <w:rsid w:val="00DC7AE4"/>
    <w:rsid w:val="00DF5836"/>
    <w:rsid w:val="00E05BFD"/>
    <w:rsid w:val="00E173F5"/>
    <w:rsid w:val="00E2705A"/>
    <w:rsid w:val="00EB3505"/>
    <w:rsid w:val="00EB7946"/>
    <w:rsid w:val="00EC2D6F"/>
    <w:rsid w:val="00EC2E72"/>
    <w:rsid w:val="00EC3142"/>
    <w:rsid w:val="00EC46EC"/>
    <w:rsid w:val="00ED0195"/>
    <w:rsid w:val="00EF7482"/>
    <w:rsid w:val="00EF7C07"/>
    <w:rsid w:val="00F00705"/>
    <w:rsid w:val="00F20A00"/>
    <w:rsid w:val="00F602CC"/>
    <w:rsid w:val="00F628E6"/>
    <w:rsid w:val="00F64329"/>
    <w:rsid w:val="00F70FCD"/>
    <w:rsid w:val="00F84C9C"/>
    <w:rsid w:val="00F93F75"/>
    <w:rsid w:val="00FA7760"/>
    <w:rsid w:val="00FD15C3"/>
    <w:rsid w:val="00FD3376"/>
    <w:rsid w:val="00FE2D36"/>
    <w:rsid w:val="00FE4895"/>
    <w:rsid w:val="00FE58B7"/>
    <w:rsid w:val="00FE5E9B"/>
    <w:rsid w:val="00FF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D47CB"/>
  <w15:docId w15:val="{DBC95CDA-1560-4769-9E2E-C57981E1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13DC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3DCF"/>
    <w:rPr>
      <w:rFonts w:ascii="Tahoma" w:hAnsi="Tahoma" w:cs="Tahoma"/>
      <w:sz w:val="16"/>
      <w:szCs w:val="16"/>
      <w:lang w:eastAsia="ar-SA"/>
    </w:rPr>
  </w:style>
  <w:style w:type="paragraph" w:customStyle="1" w:styleId="Tekstkomentarza1">
    <w:name w:val="Tekst komentarza1"/>
    <w:basedOn w:val="Normalny"/>
    <w:rsid w:val="00ED0195"/>
    <w:pPr>
      <w:ind w:left="284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66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6C558DD279A41E69E83A9C2FBF4F35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BB84A8C-2B29-4B8B-BBF0-CFABF4E5FF1F}"/>
      </w:docPartPr>
      <w:docPartBody>
        <w:p w:rsidR="00662CFD" w:rsidRDefault="004C6B52" w:rsidP="004C6B52">
          <w:pPr>
            <w:pStyle w:val="B6C558DD279A41E69E83A9C2FBF4F35A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A40303BC7AA94F16908CEFB59D4E37C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6782C5-0DAB-4CEE-887D-EE3A03252C9C}"/>
      </w:docPartPr>
      <w:docPartBody>
        <w:p w:rsidR="00662CFD" w:rsidRDefault="004C6B52" w:rsidP="004C6B52">
          <w:pPr>
            <w:pStyle w:val="A40303BC7AA94F16908CEFB59D4E37CF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07BBB0634C8431ABFD498093414CF8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43E39F8-F1F8-48DC-8ECF-628518378D9D}"/>
      </w:docPartPr>
      <w:docPartBody>
        <w:p w:rsidR="00662CFD" w:rsidRDefault="004C6B52" w:rsidP="004C6B52">
          <w:pPr>
            <w:pStyle w:val="207BBB0634C8431ABFD498093414CF8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B9461BCED4494155AB1D2BF242A5F36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C437A97-7539-4299-8C4C-4927FC39EB37}"/>
      </w:docPartPr>
      <w:docPartBody>
        <w:p w:rsidR="00BF0BD7" w:rsidRDefault="004D5F01" w:rsidP="004D5F01">
          <w:pPr>
            <w:pStyle w:val="B9461BCED4494155AB1D2BF242A5F365"/>
          </w:pPr>
          <w:r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6E21F8C6E6E4705829E7FDCE0DFD16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434BE05-9D00-440F-8CEB-ED32326A9E30}"/>
      </w:docPartPr>
      <w:docPartBody>
        <w:p w:rsidR="00BF0BD7" w:rsidRDefault="004D5F01" w:rsidP="004D5F01">
          <w:pPr>
            <w:pStyle w:val="26E21F8C6E6E4705829E7FDCE0DFD168"/>
          </w:pPr>
          <w:r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20B2"/>
    <w:rsid w:val="0002447C"/>
    <w:rsid w:val="00131120"/>
    <w:rsid w:val="001417C6"/>
    <w:rsid w:val="003077FB"/>
    <w:rsid w:val="00326DFE"/>
    <w:rsid w:val="004146AA"/>
    <w:rsid w:val="00425DB5"/>
    <w:rsid w:val="00482598"/>
    <w:rsid w:val="004C6B52"/>
    <w:rsid w:val="004D5F01"/>
    <w:rsid w:val="00516017"/>
    <w:rsid w:val="00551546"/>
    <w:rsid w:val="00585002"/>
    <w:rsid w:val="005B05E9"/>
    <w:rsid w:val="00623432"/>
    <w:rsid w:val="00661C2D"/>
    <w:rsid w:val="00662CFD"/>
    <w:rsid w:val="006664C0"/>
    <w:rsid w:val="00671D42"/>
    <w:rsid w:val="006A0908"/>
    <w:rsid w:val="006B661F"/>
    <w:rsid w:val="007A11E0"/>
    <w:rsid w:val="007B0ED8"/>
    <w:rsid w:val="0080378B"/>
    <w:rsid w:val="00811743"/>
    <w:rsid w:val="008A55C2"/>
    <w:rsid w:val="009303DC"/>
    <w:rsid w:val="00930C73"/>
    <w:rsid w:val="009424D2"/>
    <w:rsid w:val="009449C5"/>
    <w:rsid w:val="009A0E5B"/>
    <w:rsid w:val="00AA5632"/>
    <w:rsid w:val="00B719D6"/>
    <w:rsid w:val="00B80F77"/>
    <w:rsid w:val="00BA014D"/>
    <w:rsid w:val="00BB7ACA"/>
    <w:rsid w:val="00BF0BD7"/>
    <w:rsid w:val="00BF20B2"/>
    <w:rsid w:val="00CA1064"/>
    <w:rsid w:val="00CB5883"/>
    <w:rsid w:val="00D34814"/>
    <w:rsid w:val="00D36269"/>
    <w:rsid w:val="00D52B42"/>
    <w:rsid w:val="00E173F5"/>
    <w:rsid w:val="00E3741D"/>
    <w:rsid w:val="00EA0334"/>
    <w:rsid w:val="00ED7497"/>
    <w:rsid w:val="00F60058"/>
    <w:rsid w:val="00FA67D0"/>
    <w:rsid w:val="00FB200C"/>
    <w:rsid w:val="00FF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4D5F01"/>
  </w:style>
  <w:style w:type="paragraph" w:customStyle="1" w:styleId="B6C558DD279A41E69E83A9C2FBF4F35A">
    <w:name w:val="B6C558DD279A41E69E83A9C2FBF4F35A"/>
    <w:rsid w:val="004C6B52"/>
    <w:rPr>
      <w:kern w:val="2"/>
      <w14:ligatures w14:val="standardContextual"/>
    </w:rPr>
  </w:style>
  <w:style w:type="paragraph" w:customStyle="1" w:styleId="A40303BC7AA94F16908CEFB59D4E37CF">
    <w:name w:val="A40303BC7AA94F16908CEFB59D4E37CF"/>
    <w:rsid w:val="004C6B52"/>
    <w:rPr>
      <w:kern w:val="2"/>
      <w14:ligatures w14:val="standardContextual"/>
    </w:rPr>
  </w:style>
  <w:style w:type="paragraph" w:customStyle="1" w:styleId="207BBB0634C8431ABFD498093414CF88">
    <w:name w:val="207BBB0634C8431ABFD498093414CF88"/>
    <w:rsid w:val="004C6B52"/>
    <w:rPr>
      <w:kern w:val="2"/>
      <w14:ligatures w14:val="standardContextual"/>
    </w:rPr>
  </w:style>
  <w:style w:type="paragraph" w:customStyle="1" w:styleId="B9461BCED4494155AB1D2BF242A5F365">
    <w:name w:val="B9461BCED4494155AB1D2BF242A5F365"/>
    <w:rsid w:val="004D5F0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6E21F8C6E6E4705829E7FDCE0DFD168">
    <w:name w:val="26E21F8C6E6E4705829E7FDCE0DFD168"/>
    <w:rsid w:val="004D5F01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282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COMARCH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wozniak</dc:creator>
  <cp:lastModifiedBy>Marcin Albiniak</cp:lastModifiedBy>
  <cp:revision>4</cp:revision>
  <cp:lastPrinted>2009-12-03T13:50:00Z</cp:lastPrinted>
  <dcterms:created xsi:type="dcterms:W3CDTF">2025-08-13T14:12:00Z</dcterms:created>
  <dcterms:modified xsi:type="dcterms:W3CDTF">2025-08-13T14:13:00Z</dcterms:modified>
</cp:coreProperties>
</file>